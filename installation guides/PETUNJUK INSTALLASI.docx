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86" w:rsidRDefault="00EA0DFE">
      <w:pPr>
        <w:pStyle w:val="Title"/>
      </w:pPr>
      <w:r>
        <w:t>INSTALLATION GUIDES</w:t>
      </w:r>
    </w:p>
    <w:p w:rsidR="00E17C86" w:rsidRDefault="00EA0DFE">
      <w:pPr>
        <w:pStyle w:val="Heading1"/>
      </w:pPr>
      <w:r>
        <w:tab/>
        <w:t>pETUNJUK INSTALASI IDEA ACCOUNTING SOFTWARE – TOKO EMAS</w:t>
      </w:r>
    </w:p>
    <w:p w:rsidR="00E17C86" w:rsidRDefault="00EA0DFE">
      <w:r>
        <w:t>Pada paket installasi telah disediakan 2 aplikasi dengan format executable files (.exe) yaitu:</w:t>
      </w:r>
    </w:p>
    <w:p w:rsidR="00EA0DFE" w:rsidRDefault="00EA0DFE" w:rsidP="00EA0DFE">
      <w:pPr>
        <w:pStyle w:val="ListParagraph"/>
        <w:numPr>
          <w:ilvl w:val="0"/>
          <w:numId w:val="4"/>
        </w:numPr>
      </w:pPr>
      <w:r w:rsidRPr="00EA0DFE">
        <w:t>IDEAAccounting-x64.exe</w:t>
      </w:r>
      <w:r>
        <w:t xml:space="preserve"> (Untuk computer dengan spesifikasi 64 bit)</w:t>
      </w:r>
    </w:p>
    <w:p w:rsidR="00EA0DFE" w:rsidRDefault="00EA0DFE" w:rsidP="00EA0DFE">
      <w:pPr>
        <w:pStyle w:val="ListParagraph"/>
        <w:numPr>
          <w:ilvl w:val="0"/>
          <w:numId w:val="4"/>
        </w:numPr>
      </w:pPr>
      <w:r w:rsidRPr="00EA0DFE">
        <w:t>IDEAccounting-x86.exe</w:t>
      </w:r>
      <w:r>
        <w:t xml:space="preserve">  (Untuk computer dengan spesifikasi 32 bit)</w:t>
      </w:r>
    </w:p>
    <w:p w:rsidR="00EA0DFE" w:rsidRDefault="00EA0DFE"/>
    <w:p w:rsidR="00EA0DFE" w:rsidRDefault="00EA0DFE">
      <w:r>
        <w:t>Bagaimana caranya mengetahui arsitektur cpu apakah 64 bit atau 32 bit. Silahkan ikuti langkah berikut:</w:t>
      </w:r>
    </w:p>
    <w:p w:rsidR="00EA0DFE" w:rsidRDefault="00EA0DFE">
      <w:r>
        <w:t>Klik kanan pada My Computer:</w:t>
      </w:r>
    </w:p>
    <w:p w:rsidR="00EA0DFE" w:rsidRDefault="00EA0DFE">
      <w:r>
        <w:rPr>
          <w:noProof/>
          <w:lang w:val="id-ID" w:eastAsia="id-ID"/>
        </w:rPr>
        <w:drawing>
          <wp:inline distT="0" distB="0" distL="0" distR="0" wp14:anchorId="35DBB5C3" wp14:editId="019A7A13">
            <wp:extent cx="5933661" cy="48891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38" r="44799" b="11656"/>
                    <a:stretch/>
                  </pic:blipFill>
                  <pic:spPr bwMode="auto">
                    <a:xfrm>
                      <a:off x="0" y="0"/>
                      <a:ext cx="5947490" cy="490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DFE" w:rsidRDefault="00EA0DFE"/>
    <w:p w:rsidR="00EA0DFE" w:rsidRDefault="00EA0DFE"/>
    <w:p w:rsidR="00EA0DFE" w:rsidRDefault="00EA0DFE"/>
    <w:p w:rsidR="00EA0DFE" w:rsidRDefault="00EA0DFE"/>
    <w:p w:rsidR="00EA0DFE" w:rsidRDefault="00EA0DFE">
      <w:r>
        <w:lastRenderedPageBreak/>
        <w:t>Kemudian klik properties. Akan tampil form informasi komputer:</w:t>
      </w:r>
    </w:p>
    <w:p w:rsidR="00EA0DFE" w:rsidRDefault="00EA0DFE">
      <w:r>
        <w:rPr>
          <w:noProof/>
          <w:lang w:val="id-ID" w:eastAsia="id-ID"/>
        </w:rPr>
        <w:drawing>
          <wp:inline distT="0" distB="0" distL="0" distR="0" wp14:anchorId="0CC4987A" wp14:editId="5C2E9117">
            <wp:extent cx="5979851" cy="541682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652"/>
                    <a:stretch/>
                  </pic:blipFill>
                  <pic:spPr bwMode="auto">
                    <a:xfrm>
                      <a:off x="0" y="0"/>
                      <a:ext cx="6000242" cy="543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DFE" w:rsidRDefault="00EA0DFE">
      <w:r>
        <w:t>Terdapat informasi system type. Pada contoh gambar diatas adalah 64-bit Operating System.</w:t>
      </w:r>
    </w:p>
    <w:p w:rsidR="00EA0DFE" w:rsidRDefault="00EA0DFE"/>
    <w:p w:rsidR="003806E6" w:rsidRDefault="003806E6"/>
    <w:p w:rsidR="003806E6" w:rsidRDefault="003806E6"/>
    <w:p w:rsidR="003806E6" w:rsidRDefault="003806E6"/>
    <w:p w:rsidR="003806E6" w:rsidRDefault="003806E6"/>
    <w:p w:rsidR="003806E6" w:rsidRDefault="003806E6"/>
    <w:p w:rsidR="003806E6" w:rsidRDefault="003806E6"/>
    <w:p w:rsidR="003806E6" w:rsidRDefault="003806E6"/>
    <w:p w:rsidR="00EA0DFE" w:rsidRDefault="00EA0DFE">
      <w:r>
        <w:lastRenderedPageBreak/>
        <w:t>LANJUT KE INSTALLASI:</w:t>
      </w:r>
    </w:p>
    <w:p w:rsidR="003806E6" w:rsidRDefault="003806E6" w:rsidP="003806E6">
      <w:pPr>
        <w:pStyle w:val="ListParagraph"/>
        <w:numPr>
          <w:ilvl w:val="0"/>
          <w:numId w:val="5"/>
        </w:numPr>
      </w:pPr>
      <w:r>
        <w:t>Klik exe program yang sudah di download / terdapat pada CD Installation</w:t>
      </w:r>
    </w:p>
    <w:p w:rsidR="003806E6" w:rsidRDefault="003806E6" w:rsidP="003806E6">
      <w:pPr>
        <w:pStyle w:val="ListParagraph"/>
        <w:numPr>
          <w:ilvl w:val="0"/>
          <w:numId w:val="5"/>
        </w:numPr>
      </w:pPr>
      <w:r>
        <w:t>Akan tampil form:</w:t>
      </w:r>
    </w:p>
    <w:p w:rsidR="003806E6" w:rsidRDefault="003806E6" w:rsidP="003806E6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4780915" cy="3687445"/>
            <wp:effectExtent l="0" t="0" r="635" b="8255"/>
            <wp:docPr id="3" name="Picture 3" descr="D:\SMARTSOFTWARE\IBAS_PROJECT\Smart Accounting Software - Toko Emas\installation guid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ARTSOFTWARE\IBAS_PROJECT\Smart Accounting Software - Toko Emas\installation guide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E6" w:rsidRDefault="003806E6" w:rsidP="003806E6">
      <w:pPr>
        <w:pStyle w:val="ListParagraph"/>
        <w:numPr>
          <w:ilvl w:val="0"/>
          <w:numId w:val="5"/>
        </w:numPr>
      </w:pPr>
      <w:r>
        <w:t>Klik next -&gt; kemudian tampil form, terdapat informasi lokasi instalasi program:</w:t>
      </w:r>
    </w:p>
    <w:p w:rsidR="003806E6" w:rsidRDefault="003806E6" w:rsidP="003806E6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EC84268" wp14:editId="33A85923">
            <wp:extent cx="4751070" cy="3707130"/>
            <wp:effectExtent l="0" t="0" r="0" b="7620"/>
            <wp:docPr id="4" name="Picture 4" descr="D:\SMARTSOFTWARE\IBAS_PROJECT\Smart Accounting Software - Toko Emas\installation guid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MARTSOFTWARE\IBAS_PROJECT\Smart Accounting Software - Toko Emas\installation guides\Capt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E6" w:rsidRDefault="003806E6" w:rsidP="003806E6">
      <w:pPr>
        <w:pStyle w:val="ListParagraph"/>
      </w:pPr>
    </w:p>
    <w:p w:rsidR="003806E6" w:rsidRDefault="003806E6" w:rsidP="003806E6">
      <w:pPr>
        <w:pStyle w:val="ListParagraph"/>
      </w:pPr>
    </w:p>
    <w:p w:rsidR="003806E6" w:rsidRDefault="003806E6" w:rsidP="003806E6">
      <w:pPr>
        <w:pStyle w:val="ListParagraph"/>
        <w:numPr>
          <w:ilvl w:val="0"/>
          <w:numId w:val="5"/>
        </w:numPr>
      </w:pPr>
      <w:r>
        <w:lastRenderedPageBreak/>
        <w:t>Klik Next -&gt; kemudian tampil form, Klik create a desktop icon untuk shortcut dan install database jika computer adalah server atau mencoba versi trial</w:t>
      </w:r>
    </w:p>
    <w:p w:rsidR="003806E6" w:rsidRDefault="003806E6" w:rsidP="003806E6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FB92412" wp14:editId="4CA97A3D">
            <wp:extent cx="4780915" cy="3717290"/>
            <wp:effectExtent l="0" t="0" r="635" b="0"/>
            <wp:docPr id="5" name="Picture 5" descr="D:\SMARTSOFTWARE\IBAS_PROJECT\Smart Accounting Software - Toko Emas\installation guid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MARTSOFTWARE\IBAS_PROJECT\Smart Accounting Software - Toko Emas\installation guides\Captur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E6" w:rsidRDefault="003806E6" w:rsidP="003806E6">
      <w:pPr>
        <w:pStyle w:val="ListParagraph"/>
        <w:numPr>
          <w:ilvl w:val="0"/>
          <w:numId w:val="5"/>
        </w:numPr>
      </w:pPr>
      <w:r>
        <w:t>Akan tampil konfirmasi installasi:</w:t>
      </w:r>
    </w:p>
    <w:p w:rsidR="003806E6" w:rsidRDefault="003806E6" w:rsidP="003806E6">
      <w:pPr>
        <w:pStyle w:val="ListParagraph"/>
      </w:pPr>
    </w:p>
    <w:p w:rsidR="003806E6" w:rsidRDefault="003806E6" w:rsidP="003806E6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4770755" cy="3707130"/>
            <wp:effectExtent l="0" t="0" r="0" b="7620"/>
            <wp:docPr id="6" name="Picture 6" descr="D:\SMARTSOFTWARE\IBAS_PROJECT\Smart Accounting Software - Toko Emas\installation guid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MARTSOFTWARE\IBAS_PROJECT\Smart Accounting Software - Toko Emas\installation guides\Captur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E6" w:rsidRDefault="003806E6" w:rsidP="003806E6">
      <w:pPr>
        <w:pStyle w:val="ListParagraph"/>
      </w:pPr>
    </w:p>
    <w:p w:rsidR="003806E6" w:rsidRDefault="003806E6" w:rsidP="003806E6">
      <w:pPr>
        <w:pStyle w:val="ListParagraph"/>
      </w:pPr>
    </w:p>
    <w:p w:rsidR="003806E6" w:rsidRDefault="003806E6" w:rsidP="003806E6">
      <w:pPr>
        <w:pStyle w:val="ListParagraph"/>
      </w:pPr>
    </w:p>
    <w:p w:rsidR="003806E6" w:rsidRDefault="003806E6" w:rsidP="003806E6">
      <w:pPr>
        <w:pStyle w:val="ListParagraph"/>
        <w:numPr>
          <w:ilvl w:val="0"/>
          <w:numId w:val="5"/>
        </w:numPr>
      </w:pPr>
      <w:r>
        <w:lastRenderedPageBreak/>
        <w:t>Menunggu Proses Installasi:</w:t>
      </w:r>
    </w:p>
    <w:p w:rsidR="003806E6" w:rsidRDefault="003806E6" w:rsidP="003806E6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D2B0E13" wp14:editId="17C7A36E">
            <wp:extent cx="4104861" cy="3194000"/>
            <wp:effectExtent l="0" t="0" r="0" b="6985"/>
            <wp:docPr id="7" name="Picture 7" descr="D:\SMARTSOFTWARE\IBAS_PROJECT\Smart Accounting Software - Toko Emas\installation guid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MARTSOFTWARE\IBAS_PROJECT\Smart Accounting Software - Toko Emas\installation guides\Captur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47" cy="320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E6" w:rsidRDefault="003806E6" w:rsidP="003806E6">
      <w:pPr>
        <w:pStyle w:val="ListParagraph"/>
        <w:numPr>
          <w:ilvl w:val="0"/>
          <w:numId w:val="5"/>
        </w:numPr>
      </w:pPr>
      <w:r>
        <w:t>Aktivasi Program, Klik Activate</w:t>
      </w:r>
    </w:p>
    <w:p w:rsidR="00E17C86" w:rsidRDefault="003806E6" w:rsidP="003806E6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2951922" cy="4669798"/>
            <wp:effectExtent l="0" t="0" r="1270" b="0"/>
            <wp:docPr id="8" name="Picture 8" descr="D:\SMARTSOFTWARE\IBAS_PROJECT\Smart Accounting Software - Toko Emas\installation guide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MARTSOFTWARE\IBAS_PROJECT\Smart Accounting Software - Toko Emas\installation guides\Capture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91" cy="46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CB" w:rsidRDefault="00EA71CB" w:rsidP="00EA71CB">
      <w:pPr>
        <w:pStyle w:val="ListParagraph"/>
        <w:numPr>
          <w:ilvl w:val="0"/>
          <w:numId w:val="5"/>
        </w:numPr>
      </w:pPr>
      <w:r>
        <w:t>Login dengan:</w:t>
      </w:r>
    </w:p>
    <w:p w:rsidR="00EA71CB" w:rsidRDefault="00EA71CB" w:rsidP="00EA71CB">
      <w:pPr>
        <w:pStyle w:val="ListParagraph"/>
      </w:pPr>
      <w:r>
        <w:t>Username</w:t>
      </w:r>
      <w:r>
        <w:tab/>
        <w:t>: admin</w:t>
      </w:r>
    </w:p>
    <w:p w:rsidR="00EA71CB" w:rsidRDefault="00EA71CB" w:rsidP="00EA71CB">
      <w:pPr>
        <w:pStyle w:val="ListParagraph"/>
      </w:pPr>
      <w:r>
        <w:t>Pass</w:t>
      </w:r>
      <w:r>
        <w:tab/>
      </w:r>
      <w:r>
        <w:tab/>
        <w:t>: 123</w:t>
      </w:r>
      <w:bookmarkStart w:id="0" w:name="_GoBack"/>
      <w:bookmarkEnd w:id="0"/>
    </w:p>
    <w:sectPr w:rsidR="00EA71CB" w:rsidSect="00EA0DFE">
      <w:pgSz w:w="11907" w:h="16839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F22" w:rsidRDefault="000A0F22">
      <w:pPr>
        <w:spacing w:after="0" w:line="240" w:lineRule="auto"/>
      </w:pPr>
      <w:r>
        <w:separator/>
      </w:r>
    </w:p>
  </w:endnote>
  <w:endnote w:type="continuationSeparator" w:id="0">
    <w:p w:rsidR="000A0F22" w:rsidRDefault="000A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F22" w:rsidRDefault="000A0F22">
      <w:pPr>
        <w:spacing w:after="0" w:line="240" w:lineRule="auto"/>
      </w:pPr>
      <w:r>
        <w:separator/>
      </w:r>
    </w:p>
  </w:footnote>
  <w:footnote w:type="continuationSeparator" w:id="0">
    <w:p w:rsidR="000A0F22" w:rsidRDefault="000A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4DCC"/>
    <w:multiLevelType w:val="hybridMultilevel"/>
    <w:tmpl w:val="BA421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62784"/>
    <w:multiLevelType w:val="hybridMultilevel"/>
    <w:tmpl w:val="C91E33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FE"/>
    <w:rsid w:val="000A0F22"/>
    <w:rsid w:val="003806E6"/>
    <w:rsid w:val="00D477AC"/>
    <w:rsid w:val="00E17C86"/>
    <w:rsid w:val="00EA0DFE"/>
    <w:rsid w:val="00E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CADA6-7EDF-4681-A453-99917B12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49FE0B-FB61-4E1D-83B0-50607476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19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</dc:creator>
  <cp:keywords/>
  <cp:lastModifiedBy>Ari</cp:lastModifiedBy>
  <cp:revision>2</cp:revision>
  <dcterms:created xsi:type="dcterms:W3CDTF">2016-08-29T04:05:00Z</dcterms:created>
  <dcterms:modified xsi:type="dcterms:W3CDTF">2016-08-29T04:25:00Z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